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987E" w14:textId="77777777" w:rsidR="00984E85" w:rsidRPr="00252A6C" w:rsidRDefault="00984E85" w:rsidP="00252A6C">
      <w:pPr>
        <w:jc w:val="center"/>
        <w:rPr>
          <w:rFonts w:asciiTheme="minorHAnsi" w:eastAsia="Arial Unicode MS" w:hAnsiTheme="minorHAnsi" w:cs="Arial Hebrew"/>
          <w:b/>
          <w:sz w:val="40"/>
          <w:szCs w:val="40"/>
        </w:rPr>
      </w:pPr>
      <w:r w:rsidRPr="00252A6C">
        <w:rPr>
          <w:rFonts w:asciiTheme="minorHAnsi" w:eastAsia="Arial Unicode MS" w:hAnsiTheme="minorHAnsi" w:cs="Arial Hebrew"/>
          <w:b/>
          <w:sz w:val="40"/>
          <w:szCs w:val="40"/>
        </w:rPr>
        <w:t>ASIF MEMON</w:t>
      </w:r>
    </w:p>
    <w:p w14:paraId="59DFE85F" w14:textId="77777777" w:rsidR="00252A6C" w:rsidRPr="00252A6C" w:rsidRDefault="00252A6C">
      <w:pPr>
        <w:ind w:left="-720"/>
        <w:jc w:val="center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>Website: www.asifmemon.com</w:t>
      </w:r>
    </w:p>
    <w:p w14:paraId="7DE2731A" w14:textId="77777777" w:rsidR="00984E85" w:rsidRPr="00252A6C" w:rsidRDefault="00252A6C" w:rsidP="00252A6C">
      <w:pPr>
        <w:ind w:left="-720"/>
        <w:jc w:val="center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>Email</w:t>
      </w:r>
      <w:r w:rsidR="00984E85" w:rsidRPr="00252A6C">
        <w:rPr>
          <w:rFonts w:asciiTheme="minorHAnsi" w:eastAsia="Arial Unicode MS" w:hAnsiTheme="minorHAnsi" w:cs="Arial Hebrew"/>
          <w:b/>
        </w:rPr>
        <w:t>: asifrmemon@gmail.com</w:t>
      </w:r>
    </w:p>
    <w:p w14:paraId="7366B08B" w14:textId="77777777" w:rsidR="00984E85" w:rsidRPr="00252A6C" w:rsidRDefault="00984E85">
      <w:pPr>
        <w:jc w:val="center"/>
        <w:rPr>
          <w:rFonts w:asciiTheme="minorHAnsi" w:eastAsia="Arial Unicode MS" w:hAnsiTheme="minorHAnsi" w:cs="Arial Hebrew"/>
        </w:rPr>
      </w:pPr>
    </w:p>
    <w:p w14:paraId="458FA754" w14:textId="77777777" w:rsidR="00984E85" w:rsidRPr="00252A6C" w:rsidRDefault="00984E85">
      <w:pPr>
        <w:ind w:left="-720"/>
        <w:rPr>
          <w:rFonts w:asciiTheme="minorHAnsi" w:eastAsia="Arial Unicode MS" w:hAnsiTheme="minorHAnsi" w:cs="Arial Hebrew"/>
          <w:b/>
          <w:sz w:val="28"/>
          <w:szCs w:val="28"/>
        </w:rPr>
      </w:pPr>
      <w:r w:rsidRPr="00252A6C">
        <w:rPr>
          <w:rFonts w:asciiTheme="minorHAnsi" w:eastAsia="Arial Unicode MS" w:hAnsiTheme="minorHAnsi" w:cs="Arial Hebrew"/>
          <w:b/>
          <w:sz w:val="28"/>
          <w:szCs w:val="28"/>
        </w:rPr>
        <w:t>OBJECTIVE</w:t>
      </w:r>
    </w:p>
    <w:p w14:paraId="33130B79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 xml:space="preserve">Seeking a position in the growing field of </w:t>
      </w:r>
      <w:r w:rsidR="00586021" w:rsidRPr="00252A6C">
        <w:rPr>
          <w:rFonts w:asciiTheme="minorHAnsi" w:eastAsia="Arial Unicode MS" w:hAnsiTheme="minorHAnsi" w:cs="Arial Hebrew"/>
        </w:rPr>
        <w:t>Web Development</w:t>
      </w:r>
      <w:r w:rsidRPr="00252A6C">
        <w:rPr>
          <w:rFonts w:asciiTheme="minorHAnsi" w:eastAsia="Arial Unicode MS" w:hAnsiTheme="minorHAnsi" w:cs="Arial Hebrew"/>
        </w:rPr>
        <w:t xml:space="preserve"> as a </w:t>
      </w:r>
      <w:r w:rsidR="00586021" w:rsidRPr="00252A6C">
        <w:rPr>
          <w:rFonts w:asciiTheme="minorHAnsi" w:eastAsia="Arial Unicode MS" w:hAnsiTheme="minorHAnsi" w:cs="Arial Hebrew"/>
        </w:rPr>
        <w:t>Front End</w:t>
      </w:r>
      <w:r w:rsidRPr="00252A6C">
        <w:rPr>
          <w:rFonts w:asciiTheme="minorHAnsi" w:eastAsia="Arial Unicode MS" w:hAnsiTheme="minorHAnsi" w:cs="Arial Hebrew"/>
        </w:rPr>
        <w:t xml:space="preserve"> Engineer </w:t>
      </w:r>
    </w:p>
    <w:p w14:paraId="7CABDF25" w14:textId="77777777" w:rsidR="00984E85" w:rsidRPr="00252A6C" w:rsidRDefault="00984E85">
      <w:pPr>
        <w:ind w:left="-720"/>
        <w:rPr>
          <w:rFonts w:asciiTheme="minorHAnsi" w:eastAsia="Arial Unicode MS" w:hAnsiTheme="minorHAnsi" w:cs="Arial Hebrew"/>
          <w:b/>
          <w:sz w:val="28"/>
          <w:szCs w:val="28"/>
        </w:rPr>
      </w:pPr>
      <w:r w:rsidRPr="00252A6C">
        <w:rPr>
          <w:rFonts w:asciiTheme="minorHAnsi" w:eastAsia="Arial Unicode MS" w:hAnsiTheme="minorHAnsi" w:cs="Arial Hebrew"/>
          <w:b/>
          <w:sz w:val="28"/>
          <w:szCs w:val="28"/>
        </w:rPr>
        <w:t>EXPERIENCE</w:t>
      </w:r>
    </w:p>
    <w:p w14:paraId="689C8580" w14:textId="77777777" w:rsidR="00586021" w:rsidRPr="00252A6C" w:rsidRDefault="00586021" w:rsidP="00586021">
      <w:pPr>
        <w:ind w:left="1440" w:right="-63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 xml:space="preserve">CafePress, San Mateo, CA </w:t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  <w:t>Jan 15-Present</w:t>
      </w:r>
    </w:p>
    <w:p w14:paraId="57BA7177" w14:textId="77777777" w:rsidR="00586021" w:rsidRPr="00252A6C" w:rsidRDefault="00586021" w:rsidP="00586021">
      <w:pPr>
        <w:ind w:left="1440"/>
        <w:rPr>
          <w:rFonts w:asciiTheme="minorHAnsi" w:eastAsia="Arial Unicode MS" w:hAnsiTheme="minorHAnsi" w:cs="Arial Hebrew"/>
          <w:b/>
        </w:rPr>
      </w:pPr>
    </w:p>
    <w:p w14:paraId="269FC6A3" w14:textId="77777777" w:rsidR="00586021" w:rsidRPr="00252A6C" w:rsidRDefault="005551B3" w:rsidP="00586021">
      <w:pPr>
        <w:ind w:left="144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>Position: Junior Front End Developer</w:t>
      </w:r>
    </w:p>
    <w:p w14:paraId="5A941DFA" w14:textId="77777777" w:rsidR="00586021" w:rsidRPr="00252A6C" w:rsidRDefault="00586021" w:rsidP="00586021">
      <w:pPr>
        <w:ind w:left="1440"/>
        <w:rPr>
          <w:rFonts w:asciiTheme="minorHAnsi" w:eastAsia="Arial Unicode MS" w:hAnsiTheme="minorHAnsi" w:cs="Arial Hebrew"/>
          <w:b/>
        </w:rPr>
      </w:pPr>
    </w:p>
    <w:p w14:paraId="7F4ED396" w14:textId="77777777" w:rsidR="00586021" w:rsidRPr="00252A6C" w:rsidRDefault="00586021" w:rsidP="00586021">
      <w:pPr>
        <w:ind w:left="1440"/>
        <w:jc w:val="both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  <w:b/>
        </w:rPr>
        <w:t>Cafepress, Inc</w:t>
      </w:r>
      <w:r w:rsidRPr="00252A6C">
        <w:rPr>
          <w:rFonts w:asciiTheme="minorHAnsi" w:hAnsiTheme="minorHAnsi" w:cs="Arial Hebrew"/>
        </w:rPr>
        <w:t xml:space="preserve"> is a ecommerce company where customers can establish multiple shops by creating their own custom designs for several products and sell them. </w:t>
      </w:r>
    </w:p>
    <w:p w14:paraId="0E18248C" w14:textId="77777777" w:rsidR="00586021" w:rsidRPr="00252A6C" w:rsidRDefault="00586021" w:rsidP="00586021">
      <w:pPr>
        <w:ind w:left="1440"/>
        <w:rPr>
          <w:rFonts w:asciiTheme="minorHAnsi" w:eastAsia="Arial Unicode MS" w:hAnsiTheme="minorHAnsi" w:cs="Arial Hebrew"/>
          <w:sz w:val="20"/>
          <w:szCs w:val="20"/>
        </w:rPr>
      </w:pPr>
    </w:p>
    <w:p w14:paraId="4F3EB67F" w14:textId="77777777" w:rsidR="00586021" w:rsidRPr="00252A6C" w:rsidRDefault="00586021" w:rsidP="00586021">
      <w:pPr>
        <w:ind w:left="720" w:firstLine="720"/>
        <w:jc w:val="both"/>
        <w:rPr>
          <w:rFonts w:asciiTheme="minorHAnsi" w:hAnsiTheme="minorHAnsi" w:cs="Arial Hebrew"/>
          <w:b/>
          <w:u w:val="single"/>
        </w:rPr>
      </w:pPr>
      <w:r w:rsidRPr="00252A6C">
        <w:rPr>
          <w:rFonts w:asciiTheme="minorHAnsi" w:hAnsiTheme="minorHAnsi" w:cs="Arial Hebrew"/>
          <w:b/>
          <w:u w:val="single"/>
        </w:rPr>
        <w:t>Responsibilities:</w:t>
      </w:r>
    </w:p>
    <w:p w14:paraId="33EC0359" w14:textId="77777777" w:rsidR="00586021" w:rsidRPr="00252A6C" w:rsidRDefault="00586021" w:rsidP="00586021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 xml:space="preserve">Updating, testing, and deploying various changes to our site using HTML, CSS, </w:t>
      </w:r>
      <w:r w:rsidR="005551B3" w:rsidRPr="00252A6C">
        <w:rPr>
          <w:rFonts w:asciiTheme="minorHAnsi" w:hAnsiTheme="minorHAnsi" w:cs="Arial Hebrew"/>
        </w:rPr>
        <w:t>Jquery, and Javascript.</w:t>
      </w:r>
    </w:p>
    <w:p w14:paraId="004945AD" w14:textId="77777777" w:rsidR="00586021" w:rsidRPr="00252A6C" w:rsidRDefault="005551B3" w:rsidP="00586021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>Code reviewing others changes to make sure they are safe to be released to the site.</w:t>
      </w:r>
    </w:p>
    <w:p w14:paraId="1602B73F" w14:textId="77777777" w:rsidR="005551B3" w:rsidRPr="00252A6C" w:rsidRDefault="005551B3" w:rsidP="005551B3">
      <w:pPr>
        <w:numPr>
          <w:ilvl w:val="0"/>
          <w:numId w:val="5"/>
        </w:numPr>
        <w:suppressAutoHyphens w:val="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hAnsiTheme="minorHAnsi" w:cs="Arial Hebrew"/>
        </w:rPr>
        <w:t>Working with the marketing team to manage what content will go out and when</w:t>
      </w:r>
      <w:r w:rsidR="006B22EA">
        <w:rPr>
          <w:rFonts w:asciiTheme="minorHAnsi" w:hAnsiTheme="minorHAnsi" w:cs="Arial Hebrew"/>
        </w:rPr>
        <w:t>,</w:t>
      </w:r>
      <w:r w:rsidRPr="00252A6C">
        <w:rPr>
          <w:rFonts w:asciiTheme="minorHAnsi" w:hAnsiTheme="minorHAnsi" w:cs="Arial Hebrew"/>
        </w:rPr>
        <w:t xml:space="preserve"> meeting various deadlines in a fast paced </w:t>
      </w:r>
      <w:r w:rsidR="00711D1E" w:rsidRPr="00252A6C">
        <w:rPr>
          <w:rFonts w:asciiTheme="minorHAnsi" w:hAnsiTheme="minorHAnsi" w:cs="Arial Hebrew"/>
        </w:rPr>
        <w:t xml:space="preserve">agile </w:t>
      </w:r>
      <w:r w:rsidRPr="00252A6C">
        <w:rPr>
          <w:rFonts w:asciiTheme="minorHAnsi" w:hAnsiTheme="minorHAnsi" w:cs="Arial Hebrew"/>
        </w:rPr>
        <w:t>environment.</w:t>
      </w:r>
    </w:p>
    <w:p w14:paraId="013CA49D" w14:textId="77777777" w:rsidR="005551B3" w:rsidRPr="006B22EA" w:rsidRDefault="005551B3" w:rsidP="00C363B2">
      <w:pPr>
        <w:numPr>
          <w:ilvl w:val="0"/>
          <w:numId w:val="5"/>
        </w:numPr>
        <w:suppressAutoHyphens w:val="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hAnsiTheme="minorHAnsi" w:cs="Arial Hebrew"/>
        </w:rPr>
        <w:t>Learning and working with industry tools such as Git, Perforce, TeamCity, Jira, Hipchat etc. As well as internal company tools used to update and deploy content on to the site.</w:t>
      </w:r>
    </w:p>
    <w:p w14:paraId="0E83C9C6" w14:textId="77777777" w:rsidR="00005137" w:rsidRPr="00005137" w:rsidRDefault="006B22EA" w:rsidP="00005137">
      <w:pPr>
        <w:numPr>
          <w:ilvl w:val="0"/>
          <w:numId w:val="5"/>
        </w:numPr>
        <w:suppressAutoHyphens w:val="0"/>
        <w:rPr>
          <w:rFonts w:asciiTheme="minorHAnsi" w:eastAsia="Arial Unicode MS" w:hAnsiTheme="minorHAnsi" w:cs="Arial Hebrew"/>
          <w:b/>
        </w:rPr>
      </w:pPr>
      <w:r>
        <w:rPr>
          <w:rFonts w:asciiTheme="minorHAnsi" w:hAnsiTheme="minorHAnsi" w:cs="Arial Hebrew"/>
        </w:rPr>
        <w:t xml:space="preserve">Work independentaly or on </w:t>
      </w:r>
      <w:r w:rsidR="00005137">
        <w:rPr>
          <w:rFonts w:asciiTheme="minorHAnsi" w:hAnsiTheme="minorHAnsi" w:cs="Arial Hebrew"/>
        </w:rPr>
        <w:t xml:space="preserve">a team to update existing pages, or create new pages from scratch. </w:t>
      </w:r>
    </w:p>
    <w:p w14:paraId="70E07971" w14:textId="690AC475" w:rsidR="006B22EA" w:rsidRPr="002122DB" w:rsidRDefault="00EC05E2" w:rsidP="00005137">
      <w:pPr>
        <w:numPr>
          <w:ilvl w:val="0"/>
          <w:numId w:val="5"/>
        </w:numPr>
        <w:suppressAutoHyphens w:val="0"/>
        <w:rPr>
          <w:rFonts w:asciiTheme="minorHAnsi" w:eastAsia="Arial Unicode MS" w:hAnsiTheme="minorHAnsi" w:cs="Arial Hebrew"/>
          <w:b/>
        </w:rPr>
      </w:pPr>
      <w:r>
        <w:rPr>
          <w:rFonts w:asciiTheme="minorHAnsi" w:hAnsiTheme="minorHAnsi" w:cs="Arial Hebrew"/>
        </w:rPr>
        <w:t>Writing</w:t>
      </w:r>
      <w:r w:rsidR="00005137">
        <w:rPr>
          <w:rFonts w:asciiTheme="minorHAnsi" w:hAnsiTheme="minorHAnsi" w:cs="Arial Hebrew"/>
        </w:rPr>
        <w:t xml:space="preserve"> clean, scalable, and reuseable</w:t>
      </w:r>
      <w:r>
        <w:rPr>
          <w:rFonts w:asciiTheme="minorHAnsi" w:hAnsiTheme="minorHAnsi" w:cs="Arial Hebrew"/>
        </w:rPr>
        <w:t xml:space="preserve"> code</w:t>
      </w:r>
      <w:r w:rsidR="00005137">
        <w:rPr>
          <w:rFonts w:asciiTheme="minorHAnsi" w:hAnsiTheme="minorHAnsi" w:cs="Arial Hebrew"/>
        </w:rPr>
        <w:t xml:space="preserve">. Also making sure pages are responsive in design so they are viewable on any device. </w:t>
      </w:r>
      <w:r w:rsidR="006B22EA" w:rsidRPr="00005137">
        <w:rPr>
          <w:rFonts w:asciiTheme="minorHAnsi" w:hAnsiTheme="minorHAnsi" w:cs="Arial Hebrew"/>
        </w:rPr>
        <w:t xml:space="preserve"> </w:t>
      </w:r>
    </w:p>
    <w:p w14:paraId="6E9FCAA5" w14:textId="77777777" w:rsidR="002122DB" w:rsidRPr="00005137" w:rsidRDefault="002122DB" w:rsidP="002122DB">
      <w:pPr>
        <w:suppressAutoHyphens w:val="0"/>
        <w:ind w:left="1440"/>
        <w:rPr>
          <w:rFonts w:asciiTheme="minorHAnsi" w:eastAsia="Arial Unicode MS" w:hAnsiTheme="minorHAnsi" w:cs="Arial Hebrew"/>
          <w:b/>
        </w:rPr>
      </w:pPr>
    </w:p>
    <w:p w14:paraId="032E079E" w14:textId="77777777" w:rsidR="00586021" w:rsidRPr="00252A6C" w:rsidRDefault="005551B3" w:rsidP="005551B3">
      <w:pPr>
        <w:suppressAutoHyphens w:val="0"/>
        <w:ind w:left="144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hAnsiTheme="minorHAnsi" w:cs="Arial Hebrew"/>
          <w:sz w:val="20"/>
          <w:szCs w:val="20"/>
        </w:rPr>
        <w:t xml:space="preserve"> </w:t>
      </w:r>
    </w:p>
    <w:p w14:paraId="17E6ECA0" w14:textId="77777777" w:rsidR="00984E85" w:rsidRPr="00252A6C" w:rsidRDefault="00984E85" w:rsidP="004A34DC">
      <w:pPr>
        <w:ind w:left="1440" w:right="-63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 xml:space="preserve">CafePress, San Mateo, CA </w:t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  <w:t>Jun 09-</w:t>
      </w:r>
      <w:r w:rsidR="00586021" w:rsidRPr="00252A6C">
        <w:rPr>
          <w:rFonts w:asciiTheme="minorHAnsi" w:eastAsia="Arial Unicode MS" w:hAnsiTheme="minorHAnsi" w:cs="Arial Hebrew"/>
          <w:b/>
        </w:rPr>
        <w:t>Jan 15</w:t>
      </w:r>
    </w:p>
    <w:p w14:paraId="111080C2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b/>
        </w:rPr>
      </w:pPr>
    </w:p>
    <w:p w14:paraId="412859A9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>P</w:t>
      </w:r>
      <w:r w:rsidR="004A34DC" w:rsidRPr="00252A6C">
        <w:rPr>
          <w:rFonts w:asciiTheme="minorHAnsi" w:eastAsia="Arial Unicode MS" w:hAnsiTheme="minorHAnsi" w:cs="Arial Hebrew"/>
          <w:b/>
        </w:rPr>
        <w:t>osition: QA Engineer</w:t>
      </w:r>
    </w:p>
    <w:p w14:paraId="4404714D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b/>
        </w:rPr>
      </w:pPr>
    </w:p>
    <w:p w14:paraId="797B66B1" w14:textId="77777777" w:rsidR="00984E85" w:rsidRPr="00252A6C" w:rsidRDefault="00984E85">
      <w:pPr>
        <w:ind w:left="1440"/>
        <w:jc w:val="both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  <w:b/>
        </w:rPr>
        <w:t>Cafepress, Inc</w:t>
      </w:r>
      <w:r w:rsidRPr="00252A6C">
        <w:rPr>
          <w:rFonts w:asciiTheme="minorHAnsi" w:hAnsiTheme="minorHAnsi" w:cs="Arial Hebrew"/>
        </w:rPr>
        <w:t xml:space="preserve"> is a ecommerce company where customers can establish multiple shops by creating their own custom designs for several products and sell them. </w:t>
      </w:r>
    </w:p>
    <w:p w14:paraId="0E1F9EB2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</w:rPr>
      </w:pPr>
    </w:p>
    <w:p w14:paraId="6E17D905" w14:textId="77777777" w:rsidR="00984E85" w:rsidRPr="00252A6C" w:rsidRDefault="00984E85">
      <w:pPr>
        <w:ind w:left="720" w:firstLine="720"/>
        <w:jc w:val="both"/>
        <w:rPr>
          <w:rFonts w:asciiTheme="minorHAnsi" w:hAnsiTheme="minorHAnsi" w:cs="Arial Hebrew"/>
          <w:b/>
          <w:u w:val="single"/>
        </w:rPr>
      </w:pPr>
      <w:r w:rsidRPr="00252A6C">
        <w:rPr>
          <w:rFonts w:asciiTheme="minorHAnsi" w:hAnsiTheme="minorHAnsi" w:cs="Arial Hebrew"/>
          <w:b/>
          <w:u w:val="single"/>
        </w:rPr>
        <w:t>Responsibilities:</w:t>
      </w:r>
    </w:p>
    <w:p w14:paraId="23ED8429" w14:textId="77777777" w:rsidR="00984E85" w:rsidRPr="00252A6C" w:rsidRDefault="00984E85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>Create test plans, test cases, test suites, and test data based on business requirements.</w:t>
      </w:r>
    </w:p>
    <w:p w14:paraId="69F3EFBC" w14:textId="77777777" w:rsidR="00984E85" w:rsidRPr="00252A6C" w:rsidRDefault="00984E85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>Execute extensive functional, integration, regression, and GUI testing.</w:t>
      </w:r>
    </w:p>
    <w:p w14:paraId="4E40ED24" w14:textId="77777777" w:rsidR="00984E85" w:rsidRPr="00252A6C" w:rsidRDefault="00984E85">
      <w:pPr>
        <w:numPr>
          <w:ilvl w:val="0"/>
          <w:numId w:val="5"/>
        </w:numPr>
        <w:suppressAutoHyphens w:val="0"/>
        <w:rPr>
          <w:rFonts w:asciiTheme="minorHAnsi" w:hAnsiTheme="minorHAnsi" w:cs="Arial Hebrew"/>
          <w:color w:val="000000"/>
        </w:rPr>
      </w:pPr>
      <w:r w:rsidRPr="00252A6C">
        <w:rPr>
          <w:rFonts w:asciiTheme="minorHAnsi" w:hAnsiTheme="minorHAnsi" w:cs="Arial Hebrew"/>
          <w:color w:val="000000"/>
        </w:rPr>
        <w:lastRenderedPageBreak/>
        <w:t>Create</w:t>
      </w:r>
      <w:r w:rsidR="009356C2">
        <w:rPr>
          <w:rFonts w:asciiTheme="minorHAnsi" w:hAnsiTheme="minorHAnsi" w:cs="Arial Hebrew"/>
          <w:color w:val="000000"/>
        </w:rPr>
        <w:t>d</w:t>
      </w:r>
      <w:r w:rsidRPr="00252A6C">
        <w:rPr>
          <w:rFonts w:asciiTheme="minorHAnsi" w:hAnsiTheme="minorHAnsi" w:cs="Arial Hebrew"/>
          <w:color w:val="000000"/>
        </w:rPr>
        <w:t xml:space="preserve"> new scripts and </w:t>
      </w:r>
      <w:r w:rsidR="009356C2">
        <w:rPr>
          <w:rFonts w:asciiTheme="minorHAnsi" w:hAnsiTheme="minorHAnsi" w:cs="Arial Hebrew"/>
          <w:color w:val="000000"/>
        </w:rPr>
        <w:t xml:space="preserve">worked with and updated the Selenium/Webdriver automation </w:t>
      </w:r>
      <w:r w:rsidRPr="00252A6C">
        <w:rPr>
          <w:rFonts w:asciiTheme="minorHAnsi" w:hAnsiTheme="minorHAnsi" w:cs="Arial Hebrew"/>
          <w:color w:val="000000"/>
        </w:rPr>
        <w:t>framework</w:t>
      </w:r>
      <w:r w:rsidR="009356C2">
        <w:rPr>
          <w:rFonts w:asciiTheme="minorHAnsi" w:hAnsiTheme="minorHAnsi" w:cs="Arial Hebrew"/>
          <w:color w:val="000000"/>
        </w:rPr>
        <w:t>.</w:t>
      </w:r>
      <w:r w:rsidR="009356C2" w:rsidRPr="00252A6C">
        <w:rPr>
          <w:rFonts w:asciiTheme="minorHAnsi" w:hAnsiTheme="minorHAnsi" w:cs="Arial Hebrew"/>
          <w:color w:val="000000"/>
        </w:rPr>
        <w:t xml:space="preserve"> </w:t>
      </w:r>
    </w:p>
    <w:p w14:paraId="2BD662DC" w14:textId="77777777" w:rsidR="00984E85" w:rsidRPr="00252A6C" w:rsidRDefault="009356C2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>
        <w:rPr>
          <w:rFonts w:asciiTheme="minorHAnsi" w:hAnsiTheme="minorHAnsi" w:cs="Arial Hebrew"/>
        </w:rPr>
        <w:t xml:space="preserve">Utilized </w:t>
      </w:r>
      <w:r w:rsidR="00984E85" w:rsidRPr="00252A6C">
        <w:rPr>
          <w:rFonts w:asciiTheme="minorHAnsi" w:hAnsiTheme="minorHAnsi" w:cs="Arial Hebrew"/>
        </w:rPr>
        <w:t xml:space="preserve">Ruby </w:t>
      </w:r>
      <w:r>
        <w:rPr>
          <w:rFonts w:asciiTheme="minorHAnsi" w:hAnsiTheme="minorHAnsi" w:cs="Arial Hebrew"/>
        </w:rPr>
        <w:t>based methods in the Capybara library in order to write</w:t>
      </w:r>
      <w:r w:rsidR="00984E85" w:rsidRPr="00252A6C">
        <w:rPr>
          <w:rFonts w:asciiTheme="minorHAnsi" w:hAnsiTheme="minorHAnsi" w:cs="Arial Hebrew"/>
        </w:rPr>
        <w:t xml:space="preserve"> </w:t>
      </w:r>
      <w:r>
        <w:rPr>
          <w:rFonts w:asciiTheme="minorHAnsi" w:hAnsiTheme="minorHAnsi" w:cs="Arial Hebrew"/>
        </w:rPr>
        <w:t xml:space="preserve"> scalable </w:t>
      </w:r>
      <w:r w:rsidR="00984E85" w:rsidRPr="00252A6C">
        <w:rPr>
          <w:rFonts w:asciiTheme="minorHAnsi" w:hAnsiTheme="minorHAnsi" w:cs="Arial Hebrew"/>
        </w:rPr>
        <w:t>Selenium tests.</w:t>
      </w:r>
    </w:p>
    <w:p w14:paraId="5A9B5129" w14:textId="77777777" w:rsidR="00984E85" w:rsidRPr="00252A6C" w:rsidRDefault="00984E85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>Report software defects via the JIRA bug tracking system and Pivotal Tracker.</w:t>
      </w:r>
    </w:p>
    <w:p w14:paraId="1385776D" w14:textId="77777777" w:rsidR="00984E85" w:rsidRPr="00252A6C" w:rsidRDefault="00984E85">
      <w:pPr>
        <w:numPr>
          <w:ilvl w:val="0"/>
          <w:numId w:val="5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>Perform software verification of features and resolved bugs.</w:t>
      </w:r>
    </w:p>
    <w:p w14:paraId="024348CC" w14:textId="77777777" w:rsidR="00BB7607" w:rsidRPr="00252A6C" w:rsidRDefault="00984E85" w:rsidP="00711D1E">
      <w:pPr>
        <w:numPr>
          <w:ilvl w:val="0"/>
          <w:numId w:val="6"/>
        </w:numPr>
        <w:suppressAutoHyphens w:val="0"/>
        <w:rPr>
          <w:rFonts w:asciiTheme="minorHAnsi" w:hAnsiTheme="minorHAnsi" w:cs="Arial Hebrew"/>
        </w:rPr>
      </w:pPr>
      <w:r w:rsidRPr="00252A6C">
        <w:rPr>
          <w:rFonts w:asciiTheme="minorHAnsi" w:hAnsiTheme="minorHAnsi" w:cs="Arial Hebrew"/>
        </w:rPr>
        <w:t>Work closely with developers to resolve issues.</w:t>
      </w:r>
    </w:p>
    <w:p w14:paraId="6A4C766D" w14:textId="77777777" w:rsidR="00BB7607" w:rsidRPr="00252A6C" w:rsidRDefault="00BB7607" w:rsidP="00BB7607">
      <w:pPr>
        <w:numPr>
          <w:ilvl w:val="0"/>
          <w:numId w:val="6"/>
        </w:numPr>
        <w:suppressAutoHyphens w:val="0"/>
        <w:rPr>
          <w:rFonts w:asciiTheme="minorHAnsi" w:hAnsiTheme="minorHAnsi" w:cs="Arial Hebrew"/>
          <w:noProof w:val="0"/>
        </w:rPr>
      </w:pPr>
      <w:r w:rsidRPr="00252A6C">
        <w:rPr>
          <w:rFonts w:asciiTheme="minorHAnsi" w:hAnsiTheme="minorHAnsi" w:cs="Arial Hebrew"/>
          <w:noProof w:val="0"/>
          <w:shd w:val="clear" w:color="auto" w:fill="FFFFFF"/>
        </w:rPr>
        <w:t>Experienced in implementing SCRUM/Agile methodologies and procedures.</w:t>
      </w:r>
    </w:p>
    <w:p w14:paraId="126815E9" w14:textId="77777777" w:rsidR="00BB7607" w:rsidRPr="0077295A" w:rsidRDefault="0077295A" w:rsidP="00BB7607">
      <w:pPr>
        <w:numPr>
          <w:ilvl w:val="0"/>
          <w:numId w:val="6"/>
        </w:numPr>
        <w:suppressAutoHyphens w:val="0"/>
        <w:rPr>
          <w:rFonts w:asciiTheme="minorHAnsi" w:hAnsiTheme="minorHAnsi" w:cs="Arial Hebrew"/>
          <w:noProof w:val="0"/>
        </w:rPr>
      </w:pPr>
      <w:r>
        <w:rPr>
          <w:rFonts w:asciiTheme="minorHAnsi" w:hAnsiTheme="minorHAnsi" w:cs="Arial Hebrew"/>
          <w:noProof w:val="0"/>
          <w:shd w:val="clear" w:color="auto" w:fill="FFFFFF"/>
        </w:rPr>
        <w:t>Worked with and in different testing environments such as development,</w:t>
      </w:r>
      <w:r w:rsidR="00365FE2" w:rsidRPr="00252A6C">
        <w:rPr>
          <w:rFonts w:asciiTheme="minorHAnsi" w:hAnsiTheme="minorHAnsi" w:cs="Arial Hebrew"/>
          <w:noProof w:val="0"/>
          <w:shd w:val="clear" w:color="auto" w:fill="FFFFFF"/>
        </w:rPr>
        <w:t xml:space="preserve"> STAGING</w:t>
      </w:r>
      <w:r>
        <w:rPr>
          <w:rFonts w:asciiTheme="minorHAnsi" w:hAnsiTheme="minorHAnsi" w:cs="Arial Hebrew"/>
          <w:noProof w:val="0"/>
          <w:shd w:val="clear" w:color="auto" w:fill="FFFFFF"/>
        </w:rPr>
        <w:t>, and LIVE</w:t>
      </w:r>
      <w:r w:rsidR="00BB7607" w:rsidRPr="00252A6C">
        <w:rPr>
          <w:rFonts w:asciiTheme="minorHAnsi" w:hAnsiTheme="minorHAnsi" w:cs="Arial Hebrew"/>
          <w:noProof w:val="0"/>
          <w:shd w:val="clear" w:color="auto" w:fill="FFFFFF"/>
        </w:rPr>
        <w:t>.</w:t>
      </w:r>
    </w:p>
    <w:p w14:paraId="3E1D3BC0" w14:textId="77777777" w:rsidR="0077295A" w:rsidRDefault="0077295A" w:rsidP="0077295A">
      <w:pPr>
        <w:numPr>
          <w:ilvl w:val="0"/>
          <w:numId w:val="6"/>
        </w:numPr>
        <w:suppressAutoHyphens w:val="0"/>
        <w:rPr>
          <w:rFonts w:ascii="Cambria" w:hAnsi="Cambria" w:cs="Arial Hebrew"/>
        </w:rPr>
      </w:pPr>
      <w:r>
        <w:rPr>
          <w:rFonts w:ascii="Cambria" w:hAnsi="Cambria" w:cs="Arial Hebrew"/>
        </w:rPr>
        <w:t>Worked closely with a release team to make sure code is released and tested</w:t>
      </w:r>
      <w:r w:rsidRPr="0077295A">
        <w:rPr>
          <w:rFonts w:ascii="Cambria" w:hAnsi="Cambria" w:cs="Arial Hebrew"/>
        </w:rPr>
        <w:t>.</w:t>
      </w:r>
      <w:r>
        <w:rPr>
          <w:rFonts w:ascii="Cambria" w:hAnsi="Cambria" w:cs="Arial Hebrew"/>
        </w:rPr>
        <w:t xml:space="preserve"> Utilizing various automation tools and other graphs and metrics to validate site’s stability and performance.</w:t>
      </w:r>
    </w:p>
    <w:p w14:paraId="0289FFC2" w14:textId="77777777" w:rsidR="002122DB" w:rsidRPr="0077295A" w:rsidRDefault="002122DB" w:rsidP="002122DB">
      <w:pPr>
        <w:suppressAutoHyphens w:val="0"/>
        <w:ind w:left="1440"/>
        <w:rPr>
          <w:rFonts w:ascii="Cambria" w:hAnsi="Cambria" w:cs="Arial Hebrew"/>
        </w:rPr>
      </w:pPr>
    </w:p>
    <w:p w14:paraId="03256223" w14:textId="77777777" w:rsidR="00446353" w:rsidRPr="00446353" w:rsidRDefault="00446353" w:rsidP="00446353">
      <w:pPr>
        <w:suppressAutoHyphens w:val="0"/>
        <w:ind w:left="1440"/>
        <w:rPr>
          <w:rFonts w:asciiTheme="minorHAnsi" w:hAnsiTheme="minorHAnsi" w:cs="Arial Hebrew"/>
          <w:noProof w:val="0"/>
        </w:rPr>
      </w:pPr>
    </w:p>
    <w:p w14:paraId="4C329615" w14:textId="77777777" w:rsidR="00984E85" w:rsidRPr="00252A6C" w:rsidRDefault="00984E85">
      <w:pPr>
        <w:ind w:left="1440" w:right="-63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 xml:space="preserve">Actelis Networks, Fremont, CA  </w:t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</w:r>
      <w:r w:rsidRPr="00252A6C">
        <w:rPr>
          <w:rFonts w:asciiTheme="minorHAnsi" w:eastAsia="Arial Unicode MS" w:hAnsiTheme="minorHAnsi" w:cs="Arial Hebrew"/>
          <w:b/>
        </w:rPr>
        <w:tab/>
        <w:t xml:space="preserve"> Sept 07-Oct 08</w:t>
      </w:r>
    </w:p>
    <w:p w14:paraId="4BB48B66" w14:textId="77777777" w:rsidR="00BD4D1B" w:rsidRPr="00252A6C" w:rsidRDefault="00BD4D1B">
      <w:pPr>
        <w:ind w:left="1440"/>
        <w:rPr>
          <w:rFonts w:asciiTheme="minorHAnsi" w:eastAsia="Arial Unicode MS" w:hAnsiTheme="minorHAnsi" w:cs="Arial Hebrew"/>
          <w:b/>
        </w:rPr>
      </w:pPr>
    </w:p>
    <w:p w14:paraId="6854B034" w14:textId="77777777" w:rsidR="00984E85" w:rsidRPr="00252A6C" w:rsidRDefault="00BD4D1B">
      <w:pPr>
        <w:ind w:left="144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 xml:space="preserve">Position: </w:t>
      </w:r>
      <w:r w:rsidR="00984E85" w:rsidRPr="00252A6C">
        <w:rPr>
          <w:rFonts w:asciiTheme="minorHAnsi" w:eastAsia="Arial Unicode MS" w:hAnsiTheme="minorHAnsi" w:cs="Arial Hebrew"/>
          <w:b/>
        </w:rPr>
        <w:t>Accounting Associate</w:t>
      </w:r>
    </w:p>
    <w:p w14:paraId="13F8A72A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b/>
        </w:rPr>
      </w:pPr>
    </w:p>
    <w:p w14:paraId="4531BBCB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>Headquartered in Silicon Valley, Calif., Actelis Networks</w:t>
      </w:r>
      <w:r w:rsidRPr="00252A6C">
        <w:rPr>
          <w:rFonts w:asciiTheme="minorHAnsi" w:eastAsia="Arial Unicode MS" w:hAnsiTheme="minorHAnsi"/>
        </w:rPr>
        <w:t>®</w:t>
      </w:r>
      <w:r w:rsidRPr="00252A6C">
        <w:rPr>
          <w:rFonts w:asciiTheme="minorHAnsi" w:eastAsia="Arial Unicode MS" w:hAnsiTheme="minorHAnsi" w:cs="Arial Hebrew"/>
        </w:rPr>
        <w:t xml:space="preserve"> is the world’s leading provider of Carrier Ethernet over Copper solutions for service providers and private network operators. </w:t>
      </w:r>
    </w:p>
    <w:p w14:paraId="1FFE23CE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b/>
        </w:rPr>
      </w:pPr>
    </w:p>
    <w:p w14:paraId="73B04D21" w14:textId="77777777" w:rsidR="00984E85" w:rsidRPr="00252A6C" w:rsidRDefault="00984E85">
      <w:pPr>
        <w:numPr>
          <w:ilvl w:val="0"/>
          <w:numId w:val="4"/>
        </w:numPr>
        <w:tabs>
          <w:tab w:val="left" w:pos="1800"/>
        </w:tabs>
        <w:ind w:firstLine="72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>Initiate collection process with customers</w:t>
      </w:r>
    </w:p>
    <w:p w14:paraId="4D8BED23" w14:textId="77777777" w:rsidR="00984E85" w:rsidRPr="00252A6C" w:rsidRDefault="00984E85">
      <w:pPr>
        <w:numPr>
          <w:ilvl w:val="0"/>
          <w:numId w:val="4"/>
        </w:numPr>
        <w:tabs>
          <w:tab w:val="left" w:pos="1800"/>
        </w:tabs>
        <w:ind w:firstLine="72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>Manage employee stock options using equity edge</w:t>
      </w:r>
    </w:p>
    <w:p w14:paraId="0C154530" w14:textId="77777777" w:rsidR="00984E85" w:rsidRPr="00252A6C" w:rsidRDefault="00984E85">
      <w:pPr>
        <w:numPr>
          <w:ilvl w:val="0"/>
          <w:numId w:val="1"/>
        </w:numPr>
        <w:tabs>
          <w:tab w:val="left" w:pos="2520"/>
        </w:tabs>
        <w:ind w:left="1080" w:firstLine="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>Work with various reports using Excel</w:t>
      </w:r>
    </w:p>
    <w:p w14:paraId="270C0460" w14:textId="77777777" w:rsidR="00984E85" w:rsidRPr="00252A6C" w:rsidRDefault="00984E85">
      <w:pPr>
        <w:numPr>
          <w:ilvl w:val="0"/>
          <w:numId w:val="1"/>
        </w:numPr>
        <w:tabs>
          <w:tab w:val="left" w:pos="3240"/>
        </w:tabs>
        <w:ind w:hanging="72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>Use vlook up and pivot table functions</w:t>
      </w:r>
    </w:p>
    <w:p w14:paraId="1310AAB9" w14:textId="77777777" w:rsidR="00984E85" w:rsidRDefault="00984E85" w:rsidP="002122DB">
      <w:pPr>
        <w:numPr>
          <w:ilvl w:val="0"/>
          <w:numId w:val="1"/>
        </w:numPr>
        <w:tabs>
          <w:tab w:val="left" w:pos="3240"/>
        </w:tabs>
        <w:ind w:hanging="720"/>
        <w:rPr>
          <w:rFonts w:asciiTheme="minorHAnsi" w:eastAsia="Arial Unicode MS" w:hAnsiTheme="minorHAnsi" w:cs="Arial Hebrew"/>
        </w:rPr>
      </w:pPr>
      <w:r w:rsidRPr="00252A6C">
        <w:rPr>
          <w:rFonts w:asciiTheme="minorHAnsi" w:eastAsia="Arial Unicode MS" w:hAnsiTheme="minorHAnsi" w:cs="Arial Hebrew"/>
        </w:rPr>
        <w:t>Verify and process employee expense reports</w:t>
      </w:r>
    </w:p>
    <w:p w14:paraId="01723881" w14:textId="77777777" w:rsidR="002122DB" w:rsidRPr="002122DB" w:rsidRDefault="002122DB" w:rsidP="002122DB">
      <w:pPr>
        <w:tabs>
          <w:tab w:val="left" w:pos="3240"/>
        </w:tabs>
        <w:ind w:left="1800"/>
        <w:rPr>
          <w:rFonts w:asciiTheme="minorHAnsi" w:eastAsia="Arial Unicode MS" w:hAnsiTheme="minorHAnsi" w:cs="Arial Hebrew"/>
        </w:rPr>
      </w:pPr>
      <w:bookmarkStart w:id="0" w:name="_GoBack"/>
      <w:bookmarkEnd w:id="0"/>
    </w:p>
    <w:p w14:paraId="15EE504F" w14:textId="77777777" w:rsidR="00984E85" w:rsidRPr="00252A6C" w:rsidRDefault="00984E85">
      <w:pPr>
        <w:ind w:left="-720"/>
        <w:rPr>
          <w:rFonts w:asciiTheme="minorHAnsi" w:eastAsia="Arial Unicode MS" w:hAnsiTheme="minorHAnsi" w:cs="Arial Hebrew"/>
          <w:b/>
          <w:sz w:val="22"/>
          <w:szCs w:val="22"/>
        </w:rPr>
      </w:pPr>
    </w:p>
    <w:p w14:paraId="728B96F4" w14:textId="77777777" w:rsidR="00984E85" w:rsidRPr="00252A6C" w:rsidRDefault="00984E85">
      <w:pPr>
        <w:ind w:left="-720"/>
        <w:rPr>
          <w:rFonts w:asciiTheme="minorHAnsi" w:eastAsia="Arial Unicode MS" w:hAnsiTheme="minorHAnsi" w:cs="Arial Hebrew"/>
          <w:b/>
          <w:sz w:val="28"/>
          <w:szCs w:val="28"/>
        </w:rPr>
      </w:pPr>
      <w:r w:rsidRPr="00252A6C">
        <w:rPr>
          <w:rFonts w:asciiTheme="minorHAnsi" w:eastAsia="Arial Unicode MS" w:hAnsiTheme="minorHAnsi" w:cs="Arial Hebrew"/>
          <w:b/>
          <w:sz w:val="28"/>
          <w:szCs w:val="28"/>
        </w:rPr>
        <w:t>R</w:t>
      </w:r>
      <w:r w:rsidR="00252A6C" w:rsidRPr="00252A6C">
        <w:rPr>
          <w:rFonts w:asciiTheme="minorHAnsi" w:eastAsia="Arial Unicode MS" w:hAnsiTheme="minorHAnsi" w:cs="Arial Hebrew"/>
          <w:b/>
          <w:sz w:val="28"/>
          <w:szCs w:val="28"/>
        </w:rPr>
        <w:t>ELEVANT</w:t>
      </w:r>
      <w:r w:rsidRPr="00252A6C">
        <w:rPr>
          <w:rFonts w:asciiTheme="minorHAnsi" w:eastAsia="Arial Unicode MS" w:hAnsiTheme="minorHAnsi" w:cs="Arial Hebrew"/>
          <w:b/>
          <w:sz w:val="28"/>
          <w:szCs w:val="28"/>
        </w:rPr>
        <w:t xml:space="preserve"> </w:t>
      </w:r>
      <w:r w:rsidR="002122DB">
        <w:rPr>
          <w:rFonts w:asciiTheme="minorHAnsi" w:eastAsia="Arial Unicode MS" w:hAnsiTheme="minorHAnsi" w:cs="Arial Hebrew"/>
          <w:b/>
          <w:sz w:val="28"/>
          <w:szCs w:val="28"/>
        </w:rPr>
        <w:t>SKILLS/TOOLS</w:t>
      </w:r>
    </w:p>
    <w:p w14:paraId="702AF314" w14:textId="77777777" w:rsidR="00005137" w:rsidRDefault="002122DB" w:rsidP="00005137">
      <w:pPr>
        <w:ind w:left="1440"/>
        <w:rPr>
          <w:rFonts w:asciiTheme="minorHAnsi" w:eastAsia="Arial Unicode MS" w:hAnsiTheme="minorHAnsi" w:cs="Arial Hebrew"/>
        </w:rPr>
      </w:pPr>
      <w:r w:rsidRPr="002122DB">
        <w:rPr>
          <w:rFonts w:asciiTheme="minorHAnsi" w:eastAsia="Arial Unicode MS" w:hAnsiTheme="minorHAnsi" w:cs="Arial Hebrew"/>
          <w:b/>
        </w:rPr>
        <w:t>LANGUAGES:</w:t>
      </w:r>
      <w:r>
        <w:rPr>
          <w:rFonts w:asciiTheme="minorHAnsi" w:eastAsia="Arial Unicode MS" w:hAnsiTheme="minorHAnsi" w:cs="Arial Hebrew"/>
        </w:rPr>
        <w:t xml:space="preserve"> </w:t>
      </w:r>
      <w:r w:rsidR="00984E85" w:rsidRPr="00252A6C">
        <w:rPr>
          <w:rFonts w:asciiTheme="minorHAnsi" w:eastAsia="Arial Unicode MS" w:hAnsiTheme="minorHAnsi" w:cs="Arial Hebrew"/>
        </w:rPr>
        <w:t>HT</w:t>
      </w:r>
      <w:r w:rsidR="00B918EE" w:rsidRPr="00252A6C">
        <w:rPr>
          <w:rFonts w:asciiTheme="minorHAnsi" w:eastAsia="Arial Unicode MS" w:hAnsiTheme="minorHAnsi" w:cs="Arial Hebrew"/>
        </w:rPr>
        <w:t xml:space="preserve">ML, </w:t>
      </w:r>
      <w:r w:rsidR="00005137">
        <w:rPr>
          <w:rFonts w:asciiTheme="minorHAnsi" w:eastAsia="Arial Unicode MS" w:hAnsiTheme="minorHAnsi" w:cs="Arial Hebrew"/>
        </w:rPr>
        <w:t>CSS,</w:t>
      </w:r>
      <w:r w:rsidR="00B918EE" w:rsidRPr="00252A6C">
        <w:rPr>
          <w:rFonts w:asciiTheme="minorHAnsi" w:eastAsia="Arial Unicode MS" w:hAnsiTheme="minorHAnsi" w:cs="Arial Hebrew"/>
        </w:rPr>
        <w:t xml:space="preserve"> JavaScript</w:t>
      </w:r>
      <w:r w:rsidR="00005137">
        <w:rPr>
          <w:rFonts w:asciiTheme="minorHAnsi" w:eastAsia="Arial Unicode MS" w:hAnsiTheme="minorHAnsi" w:cs="Arial Hebrew"/>
        </w:rPr>
        <w:t>, Jquery, Json, XML</w:t>
      </w:r>
      <w:r>
        <w:rPr>
          <w:rFonts w:asciiTheme="minorHAnsi" w:eastAsia="Arial Unicode MS" w:hAnsiTheme="minorHAnsi" w:cs="Arial Hebrew"/>
        </w:rPr>
        <w:t>, Ruby, PHP.</w:t>
      </w:r>
    </w:p>
    <w:p w14:paraId="3ABC462B" w14:textId="77777777" w:rsidR="002122DB" w:rsidRDefault="002122DB" w:rsidP="00005137">
      <w:pPr>
        <w:ind w:left="1440"/>
        <w:rPr>
          <w:rFonts w:asciiTheme="minorHAnsi" w:eastAsia="Arial Unicode MS" w:hAnsiTheme="minorHAnsi" w:cs="Arial Hebrew"/>
        </w:rPr>
      </w:pPr>
      <w:r>
        <w:rPr>
          <w:rFonts w:asciiTheme="minorHAnsi" w:eastAsia="Arial Unicode MS" w:hAnsiTheme="minorHAnsi" w:cs="Arial Hebrew"/>
          <w:b/>
        </w:rPr>
        <w:t>OPERATING SYSTEMS:</w:t>
      </w:r>
      <w:r>
        <w:rPr>
          <w:rFonts w:asciiTheme="minorHAnsi" w:eastAsia="Arial Unicode MS" w:hAnsiTheme="minorHAnsi" w:cs="Arial Hebrew"/>
        </w:rPr>
        <w:t xml:space="preserve"> Unix, Windows, Apple, IOS, Android.</w:t>
      </w:r>
    </w:p>
    <w:p w14:paraId="63DCBBDB" w14:textId="77777777" w:rsidR="002122DB" w:rsidRDefault="002122DB" w:rsidP="002122DB">
      <w:pPr>
        <w:ind w:left="1440"/>
        <w:rPr>
          <w:rFonts w:asciiTheme="minorHAnsi" w:eastAsia="Arial Unicode MS" w:hAnsiTheme="minorHAnsi" w:cs="Arial Hebrew"/>
        </w:rPr>
      </w:pPr>
      <w:r>
        <w:rPr>
          <w:rFonts w:asciiTheme="minorHAnsi" w:eastAsia="Arial Unicode MS" w:hAnsiTheme="minorHAnsi" w:cs="Arial Hebrew"/>
          <w:b/>
        </w:rPr>
        <w:t>AUTOMATION TOOLS:</w:t>
      </w:r>
      <w:r>
        <w:rPr>
          <w:rFonts w:asciiTheme="minorHAnsi" w:eastAsia="Arial Unicode MS" w:hAnsiTheme="minorHAnsi" w:cs="Arial Hebrew"/>
        </w:rPr>
        <w:t xml:space="preserve"> </w:t>
      </w:r>
      <w:r>
        <w:rPr>
          <w:rFonts w:asciiTheme="minorHAnsi" w:eastAsia="Arial Unicode MS" w:hAnsiTheme="minorHAnsi" w:cs="Arial Hebrew"/>
          <w:b/>
        </w:rPr>
        <w:t xml:space="preserve"> </w:t>
      </w:r>
      <w:r>
        <w:rPr>
          <w:rFonts w:asciiTheme="minorHAnsi" w:eastAsia="Arial Unicode MS" w:hAnsiTheme="minorHAnsi" w:cs="Arial Hebrew"/>
        </w:rPr>
        <w:t>Selenium/Webdriver, Cucumber, Spinach, Capybara.</w:t>
      </w:r>
    </w:p>
    <w:p w14:paraId="6193743E" w14:textId="42F311EB" w:rsidR="003B25F4" w:rsidRDefault="003B25F4" w:rsidP="002122DB">
      <w:pPr>
        <w:ind w:left="1440"/>
        <w:rPr>
          <w:rFonts w:asciiTheme="minorHAnsi" w:eastAsia="Arial Unicode MS" w:hAnsiTheme="minorHAnsi" w:cs="Arial Hebrew"/>
        </w:rPr>
      </w:pPr>
      <w:r>
        <w:rPr>
          <w:rFonts w:asciiTheme="minorHAnsi" w:eastAsia="Arial Unicode MS" w:hAnsiTheme="minorHAnsi" w:cs="Arial Hebrew"/>
          <w:b/>
        </w:rPr>
        <w:t>DEBUGGING TOOLS:</w:t>
      </w:r>
      <w:r>
        <w:rPr>
          <w:rFonts w:asciiTheme="minorHAnsi" w:eastAsia="Arial Unicode MS" w:hAnsiTheme="minorHAnsi" w:cs="Arial Hebrew"/>
        </w:rPr>
        <w:t xml:space="preserve"> Firebug, Chrome Dev Tools.</w:t>
      </w:r>
    </w:p>
    <w:p w14:paraId="261FB167" w14:textId="77777777" w:rsidR="002122DB" w:rsidRPr="002122DB" w:rsidRDefault="002122DB" w:rsidP="002122DB">
      <w:pPr>
        <w:ind w:left="1440"/>
        <w:rPr>
          <w:rFonts w:asciiTheme="minorHAnsi" w:eastAsia="Arial Unicode MS" w:hAnsiTheme="minorHAnsi" w:cs="Arial Hebrew"/>
        </w:rPr>
      </w:pPr>
      <w:r>
        <w:rPr>
          <w:rFonts w:asciiTheme="minorHAnsi" w:eastAsia="Arial Unicode MS" w:hAnsiTheme="minorHAnsi" w:cs="Arial Hebrew"/>
          <w:b/>
        </w:rPr>
        <w:t>OTHER TOOLS:</w:t>
      </w:r>
      <w:r>
        <w:rPr>
          <w:rFonts w:asciiTheme="minorHAnsi" w:eastAsia="Arial Unicode MS" w:hAnsiTheme="minorHAnsi" w:cs="Arial Hebrew"/>
        </w:rPr>
        <w:t xml:space="preserve"> Jira, Git, Team City, Photoshop, Perforce, Pivotal Tracker. </w:t>
      </w:r>
    </w:p>
    <w:p w14:paraId="28E58506" w14:textId="77777777" w:rsidR="00005137" w:rsidRDefault="00005137" w:rsidP="002122DB">
      <w:pPr>
        <w:rPr>
          <w:rFonts w:asciiTheme="minorHAnsi" w:eastAsia="Arial Unicode MS" w:hAnsiTheme="minorHAnsi" w:cs="Arial Hebrew"/>
          <w:b/>
          <w:sz w:val="28"/>
          <w:szCs w:val="28"/>
        </w:rPr>
      </w:pPr>
    </w:p>
    <w:p w14:paraId="082D1166" w14:textId="77777777" w:rsidR="00984E85" w:rsidRPr="00252A6C" w:rsidRDefault="00984E85">
      <w:pPr>
        <w:ind w:left="-720"/>
        <w:rPr>
          <w:rFonts w:asciiTheme="minorHAnsi" w:eastAsia="Arial Unicode MS" w:hAnsiTheme="minorHAnsi" w:cs="Arial Hebrew"/>
          <w:b/>
          <w:sz w:val="28"/>
          <w:szCs w:val="28"/>
        </w:rPr>
      </w:pPr>
      <w:r w:rsidRPr="00252A6C">
        <w:rPr>
          <w:rFonts w:asciiTheme="minorHAnsi" w:eastAsia="Arial Unicode MS" w:hAnsiTheme="minorHAnsi" w:cs="Arial Hebrew"/>
          <w:b/>
          <w:sz w:val="28"/>
          <w:szCs w:val="28"/>
        </w:rPr>
        <w:t>E</w:t>
      </w:r>
      <w:r w:rsidR="00252A6C" w:rsidRPr="00252A6C">
        <w:rPr>
          <w:rFonts w:asciiTheme="minorHAnsi" w:eastAsia="Arial Unicode MS" w:hAnsiTheme="minorHAnsi" w:cs="Arial Hebrew"/>
          <w:b/>
          <w:sz w:val="28"/>
          <w:szCs w:val="28"/>
        </w:rPr>
        <w:t>DUCATION</w:t>
      </w:r>
    </w:p>
    <w:p w14:paraId="44011DD7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i/>
        </w:rPr>
      </w:pPr>
      <w:r w:rsidRPr="00252A6C">
        <w:rPr>
          <w:rFonts w:asciiTheme="minorHAnsi" w:eastAsia="Arial Unicode MS" w:hAnsiTheme="minorHAnsi" w:cs="Arial Hebrew"/>
        </w:rPr>
        <w:t>SJSU San Jose</w:t>
      </w:r>
      <w:r w:rsidRPr="00252A6C">
        <w:rPr>
          <w:rFonts w:asciiTheme="minorHAnsi" w:eastAsia="Arial Unicode MS" w:hAnsiTheme="minorHAnsi" w:cs="Arial Hebrew"/>
          <w:i/>
        </w:rPr>
        <w:t>, CA</w:t>
      </w:r>
    </w:p>
    <w:p w14:paraId="79E2AC40" w14:textId="77777777" w:rsidR="00984E85" w:rsidRPr="00252A6C" w:rsidRDefault="00984E85">
      <w:pPr>
        <w:ind w:left="144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>B.S. in Business Administration,</w:t>
      </w:r>
      <w:r w:rsidRPr="00252A6C">
        <w:rPr>
          <w:rFonts w:asciiTheme="minorHAnsi" w:eastAsia="Arial Unicode MS" w:hAnsiTheme="minorHAnsi" w:cs="Arial Hebrew"/>
        </w:rPr>
        <w:t xml:space="preserve"> </w:t>
      </w:r>
      <w:r w:rsidRPr="00252A6C">
        <w:rPr>
          <w:rFonts w:asciiTheme="minorHAnsi" w:eastAsia="Arial Unicode MS" w:hAnsiTheme="minorHAnsi" w:cs="Arial Hebrew"/>
          <w:b/>
        </w:rPr>
        <w:t>05/07</w:t>
      </w:r>
    </w:p>
    <w:p w14:paraId="07F709B7" w14:textId="77777777" w:rsidR="00984E85" w:rsidRPr="00252A6C" w:rsidRDefault="00984E85" w:rsidP="00B918EE">
      <w:pPr>
        <w:ind w:left="1440"/>
        <w:rPr>
          <w:rFonts w:asciiTheme="minorHAnsi" w:eastAsia="Arial Unicode MS" w:hAnsiTheme="minorHAnsi" w:cs="Arial Hebrew"/>
          <w:b/>
        </w:rPr>
      </w:pPr>
      <w:r w:rsidRPr="00252A6C">
        <w:rPr>
          <w:rFonts w:asciiTheme="minorHAnsi" w:eastAsia="Arial Unicode MS" w:hAnsiTheme="minorHAnsi" w:cs="Arial Hebrew"/>
          <w:b/>
        </w:rPr>
        <w:t>Concentration: Accounting</w:t>
      </w:r>
    </w:p>
    <w:sectPr w:rsidR="00984E85" w:rsidRPr="00252A6C">
      <w:footnotePr>
        <w:pos w:val="beneathText"/>
      </w:footnotePr>
      <w:pgSz w:w="12240" w:h="15840"/>
      <w:pgMar w:top="1440" w:right="162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roman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B1267D4"/>
    <w:multiLevelType w:val="hybridMultilevel"/>
    <w:tmpl w:val="F68AB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D57693"/>
    <w:multiLevelType w:val="hybridMultilevel"/>
    <w:tmpl w:val="65668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85"/>
    <w:rsid w:val="00005137"/>
    <w:rsid w:val="002122DB"/>
    <w:rsid w:val="00252A6C"/>
    <w:rsid w:val="00365FE2"/>
    <w:rsid w:val="003B25F4"/>
    <w:rsid w:val="00446353"/>
    <w:rsid w:val="004A34DC"/>
    <w:rsid w:val="005551B3"/>
    <w:rsid w:val="00586021"/>
    <w:rsid w:val="00627E15"/>
    <w:rsid w:val="006B22EA"/>
    <w:rsid w:val="00711D1E"/>
    <w:rsid w:val="0077295A"/>
    <w:rsid w:val="00894B4B"/>
    <w:rsid w:val="009356C2"/>
    <w:rsid w:val="00984E85"/>
    <w:rsid w:val="00B918EE"/>
    <w:rsid w:val="00BB7607"/>
    <w:rsid w:val="00BD4D1B"/>
    <w:rsid w:val="00C363B2"/>
    <w:rsid w:val="00EC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FC9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477</Words>
  <Characters>2724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ASIF MEMON</vt:lpstr>
    </vt:vector>
  </TitlesOfParts>
  <Company>CafePress.com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ASIF MEMON</dc:title>
  <dc:subject/>
  <dc:creator>aisuser</dc:creator>
  <cp:keywords/>
  <dc:description/>
  <cp:lastModifiedBy>Asif Memon</cp:lastModifiedBy>
  <cp:revision>4</cp:revision>
  <cp:lastPrinted>2007-03-07T19:38:00Z</cp:lastPrinted>
  <dcterms:created xsi:type="dcterms:W3CDTF">2012-11-09T21:09:00Z</dcterms:created>
  <dcterms:modified xsi:type="dcterms:W3CDTF">2016-01-19T16:34:00Z</dcterms:modified>
</cp:coreProperties>
</file>